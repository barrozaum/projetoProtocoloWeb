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14E" w:rsidRDefault="00EA50E2">
      <w:pPr>
        <w:ind w:left="2124" w:firstLine="708"/>
        <w:rPr>
          <w:rFonts w:ascii="Arial" w:hAnsi="Arial"/>
        </w:rPr>
      </w:pPr>
      <w:r>
        <w:rPr>
          <w:rFonts w:ascii="Arial" w:hAnsi="Arial"/>
          <w:sz w:val="40"/>
          <w:szCs w:val="40"/>
        </w:rPr>
        <w:t>Igor Barrozo Brasil</w:t>
      </w:r>
    </w:p>
    <w:p w:rsidR="00F4314E" w:rsidRDefault="00F4314E">
      <w:pPr>
        <w:rPr>
          <w:rFonts w:ascii="Arial" w:hAnsi="Arial"/>
        </w:rPr>
      </w:pPr>
    </w:p>
    <w:p w:rsidR="00F4314E" w:rsidRDefault="00EA50E2">
      <w:pPr>
        <w:shd w:val="clear" w:color="auto" w:fill="C0C0C0"/>
        <w:rPr>
          <w:rFonts w:ascii="Arial" w:hAnsi="Arial"/>
        </w:rPr>
      </w:pPr>
      <w:r>
        <w:rPr>
          <w:rFonts w:ascii="Arial" w:hAnsi="Arial"/>
          <w:b/>
          <w:bCs/>
        </w:rPr>
        <w:t>DADOS PESSOAIS</w:t>
      </w:r>
    </w:p>
    <w:p w:rsidR="00F4314E" w:rsidRDefault="00F4314E">
      <w:pPr>
        <w:rPr>
          <w:rFonts w:ascii="Arial" w:hAnsi="Arial"/>
        </w:rPr>
      </w:pPr>
    </w:p>
    <w:p w:rsidR="00F4314E" w:rsidRDefault="00EA50E2">
      <w:pPr>
        <w:rPr>
          <w:rFonts w:ascii="Arial" w:hAnsi="Arial"/>
        </w:rPr>
      </w:pPr>
      <w:r>
        <w:rPr>
          <w:rFonts w:ascii="Arial" w:hAnsi="Arial"/>
          <w:b/>
          <w:bCs/>
        </w:rPr>
        <w:t>Endereço:</w:t>
      </w:r>
      <w:r>
        <w:rPr>
          <w:rFonts w:ascii="Arial" w:hAnsi="Arial"/>
        </w:rPr>
        <w:t xml:space="preserve"> </w:t>
      </w:r>
    </w:p>
    <w:p w:rsidR="00F4314E" w:rsidRDefault="00EA50E2">
      <w:pPr>
        <w:rPr>
          <w:rFonts w:ascii="Arial" w:hAnsi="Arial"/>
        </w:rPr>
      </w:pPr>
      <w:r>
        <w:rPr>
          <w:rFonts w:ascii="Arial" w:hAnsi="Arial"/>
        </w:rPr>
        <w:t>Rua F</w:t>
      </w:r>
      <w:r w:rsidR="00102F59">
        <w:rPr>
          <w:rFonts w:ascii="Arial" w:hAnsi="Arial"/>
        </w:rPr>
        <w:t xml:space="preserve">rancisco Soares de Oliveira n° </w:t>
      </w:r>
      <w:proofErr w:type="gramStart"/>
      <w:r w:rsidR="00102F59">
        <w:rPr>
          <w:rFonts w:ascii="Arial" w:hAnsi="Arial"/>
        </w:rPr>
        <w:t>18</w:t>
      </w:r>
      <w:r>
        <w:rPr>
          <w:rFonts w:ascii="Arial" w:hAnsi="Arial"/>
        </w:rPr>
        <w:t xml:space="preserve"> complemento</w:t>
      </w:r>
      <w:proofErr w:type="gramEnd"/>
      <w:r>
        <w:rPr>
          <w:rFonts w:ascii="Arial" w:hAnsi="Arial"/>
        </w:rPr>
        <w:t xml:space="preserve">: </w:t>
      </w:r>
      <w:r w:rsidR="00102F59">
        <w:rPr>
          <w:rFonts w:ascii="Arial" w:hAnsi="Arial"/>
        </w:rPr>
        <w:t>Casa</w:t>
      </w:r>
    </w:p>
    <w:p w:rsidR="00F4314E" w:rsidRDefault="00EA50E2">
      <w:pPr>
        <w:rPr>
          <w:rFonts w:ascii="Arial" w:hAnsi="Arial"/>
        </w:rPr>
      </w:pPr>
      <w:r>
        <w:rPr>
          <w:rFonts w:ascii="Arial" w:hAnsi="Arial"/>
        </w:rPr>
        <w:t xml:space="preserve">Vila </w:t>
      </w:r>
      <w:proofErr w:type="spellStart"/>
      <w:r>
        <w:rPr>
          <w:rFonts w:ascii="Arial" w:hAnsi="Arial"/>
        </w:rPr>
        <w:t>Rosali</w:t>
      </w:r>
      <w:proofErr w:type="spellEnd"/>
      <w:r>
        <w:rPr>
          <w:rFonts w:ascii="Arial" w:hAnsi="Arial"/>
        </w:rPr>
        <w:t xml:space="preserve"> - São João de Meriti - RJ Cep: 25525 -280</w:t>
      </w:r>
    </w:p>
    <w:p w:rsidR="00F4314E" w:rsidRDefault="00F4314E">
      <w:pPr>
        <w:rPr>
          <w:rFonts w:ascii="Arial" w:hAnsi="Arial"/>
        </w:rPr>
      </w:pPr>
    </w:p>
    <w:p w:rsidR="00F4314E" w:rsidRDefault="00EA50E2">
      <w:pPr>
        <w:rPr>
          <w:rFonts w:ascii="Arial" w:hAnsi="Arial"/>
        </w:rPr>
      </w:pPr>
      <w:r>
        <w:rPr>
          <w:rFonts w:ascii="Arial" w:hAnsi="Arial"/>
          <w:b/>
          <w:bCs/>
        </w:rPr>
        <w:t>Contatos</w:t>
      </w:r>
      <w:r w:rsidR="00102F59">
        <w:rPr>
          <w:rFonts w:ascii="Arial" w:hAnsi="Arial"/>
        </w:rPr>
        <w:t xml:space="preserve"> (021)98129</w:t>
      </w:r>
      <w:r>
        <w:rPr>
          <w:rFonts w:ascii="Arial" w:hAnsi="Arial"/>
        </w:rPr>
        <w:t>-</w:t>
      </w:r>
      <w:r w:rsidR="00102F59">
        <w:rPr>
          <w:rFonts w:ascii="Arial" w:hAnsi="Arial"/>
        </w:rPr>
        <w:t>5812</w:t>
      </w:r>
    </w:p>
    <w:p w:rsidR="00F4314E" w:rsidRDefault="00EA50E2">
      <w:pPr>
        <w:rPr>
          <w:rFonts w:ascii="Arial" w:hAnsi="Arial"/>
        </w:rPr>
      </w:pPr>
      <w:r>
        <w:rPr>
          <w:rFonts w:ascii="Arial" w:hAnsi="Arial"/>
          <w:b/>
          <w:bCs/>
        </w:rPr>
        <w:t>E-mail:</w:t>
      </w:r>
      <w:r>
        <w:rPr>
          <w:rFonts w:ascii="Arial" w:hAnsi="Arial"/>
        </w:rPr>
        <w:t xml:space="preserve"> igorbarrozo@hotmail.com</w:t>
      </w:r>
    </w:p>
    <w:p w:rsidR="00F4314E" w:rsidRDefault="00F4314E">
      <w:pPr>
        <w:rPr>
          <w:rFonts w:ascii="Arial" w:hAnsi="Arial"/>
        </w:rPr>
      </w:pPr>
    </w:p>
    <w:p w:rsidR="00F4314E" w:rsidRDefault="00EA50E2">
      <w:pPr>
        <w:shd w:val="clear" w:color="auto" w:fill="C0C0C0"/>
        <w:rPr>
          <w:rFonts w:ascii="Arial" w:hAnsi="Arial"/>
        </w:rPr>
      </w:pPr>
      <w:r>
        <w:rPr>
          <w:rFonts w:ascii="Arial" w:hAnsi="Arial"/>
          <w:b/>
          <w:bCs/>
        </w:rPr>
        <w:t>OBJETIVO</w:t>
      </w:r>
      <w:r>
        <w:rPr>
          <w:rFonts w:ascii="Arial" w:hAnsi="Arial"/>
        </w:rPr>
        <w:t xml:space="preserve"> </w:t>
      </w:r>
    </w:p>
    <w:p w:rsidR="00F4314E" w:rsidRDefault="00F4314E">
      <w:pPr>
        <w:rPr>
          <w:rFonts w:ascii="Arial" w:hAnsi="Arial"/>
        </w:rPr>
      </w:pPr>
    </w:p>
    <w:p w:rsidR="00F4314E" w:rsidRDefault="00EA50E2">
      <w:pPr>
        <w:jc w:val="both"/>
        <w:rPr>
          <w:rFonts w:ascii="Arial" w:hAnsi="Arial"/>
        </w:rPr>
      </w:pPr>
      <w:r>
        <w:rPr>
          <w:rFonts w:ascii="Arial" w:hAnsi="Arial"/>
        </w:rPr>
        <w:tab/>
        <w:t>Desejo trabalhar com qualidade e responsabilidade na vaga disponível, com anseio de dedicar todos os meus conhecimentos na função, bem como me disponibilizar a aprender novas técnicas, táticas, e agilidades inerentes na função nesta empresa, contribuindo assim para o meu crescimento profissional e o crescimento da empresa.</w:t>
      </w:r>
    </w:p>
    <w:p w:rsidR="00F4314E" w:rsidRDefault="00F4314E">
      <w:pPr>
        <w:rPr>
          <w:rFonts w:ascii="Arial" w:hAnsi="Arial"/>
        </w:rPr>
      </w:pPr>
    </w:p>
    <w:p w:rsidR="00F4314E" w:rsidRDefault="00EA50E2">
      <w:pPr>
        <w:shd w:val="clear" w:color="auto" w:fill="C0C0C0"/>
        <w:rPr>
          <w:rFonts w:ascii="Arial" w:hAnsi="Arial"/>
        </w:rPr>
      </w:pPr>
      <w:r>
        <w:rPr>
          <w:rFonts w:ascii="Arial" w:hAnsi="Arial"/>
          <w:b/>
          <w:bCs/>
        </w:rPr>
        <w:t xml:space="preserve">FORMAÇÃO </w:t>
      </w:r>
    </w:p>
    <w:p w:rsidR="00F4314E" w:rsidRDefault="00F4314E">
      <w:pPr>
        <w:rPr>
          <w:rFonts w:ascii="Arial" w:hAnsi="Arial"/>
        </w:rPr>
      </w:pPr>
    </w:p>
    <w:p w:rsidR="00F4314E" w:rsidRDefault="00EA50E2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Ensino Médio Técnico em Informática (</w:t>
      </w:r>
      <w:r w:rsidR="00C73153">
        <w:rPr>
          <w:rFonts w:ascii="Arial" w:hAnsi="Arial"/>
        </w:rPr>
        <w:t xml:space="preserve">Completo - </w:t>
      </w:r>
      <w:r>
        <w:rPr>
          <w:rFonts w:ascii="Arial" w:hAnsi="Arial"/>
        </w:rPr>
        <w:t xml:space="preserve">CAP - </w:t>
      </w:r>
      <w:proofErr w:type="spellStart"/>
      <w:r>
        <w:rPr>
          <w:rFonts w:ascii="Arial" w:hAnsi="Arial"/>
        </w:rPr>
        <w:t>Unigranrio</w:t>
      </w:r>
      <w:proofErr w:type="spellEnd"/>
      <w:r>
        <w:rPr>
          <w:rFonts w:ascii="Arial" w:hAnsi="Arial"/>
        </w:rPr>
        <w:t>)</w:t>
      </w:r>
    </w:p>
    <w:p w:rsidR="00F4314E" w:rsidRDefault="00102F59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Ensino Superior </w:t>
      </w:r>
      <w:r w:rsidR="00EA50E2">
        <w:rPr>
          <w:rFonts w:ascii="Arial" w:hAnsi="Arial"/>
        </w:rPr>
        <w:t>Sistema de Informação</w:t>
      </w:r>
      <w:r>
        <w:rPr>
          <w:rFonts w:ascii="Arial" w:hAnsi="Arial"/>
        </w:rPr>
        <w:t xml:space="preserve"> (</w:t>
      </w:r>
      <w:r w:rsidR="00C73153">
        <w:rPr>
          <w:rFonts w:ascii="Arial" w:hAnsi="Arial"/>
        </w:rPr>
        <w:t xml:space="preserve">Completo - </w:t>
      </w:r>
      <w:proofErr w:type="spellStart"/>
      <w:r>
        <w:rPr>
          <w:rFonts w:ascii="Arial" w:hAnsi="Arial"/>
        </w:rPr>
        <w:t>Unigranrio</w:t>
      </w:r>
      <w:proofErr w:type="spellEnd"/>
      <w:r>
        <w:rPr>
          <w:rFonts w:ascii="Arial" w:hAnsi="Arial"/>
        </w:rPr>
        <w:t>)</w:t>
      </w:r>
    </w:p>
    <w:p w:rsidR="00102F59" w:rsidRDefault="00102F59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Curso de Extensão PHP e </w:t>
      </w:r>
      <w:proofErr w:type="spellStart"/>
      <w:r>
        <w:rPr>
          <w:rFonts w:ascii="Arial" w:hAnsi="Arial"/>
        </w:rPr>
        <w:t>Mysql</w:t>
      </w:r>
      <w:proofErr w:type="spellEnd"/>
      <w:r>
        <w:rPr>
          <w:rFonts w:ascii="Arial" w:hAnsi="Arial"/>
        </w:rPr>
        <w:t xml:space="preserve"> (</w:t>
      </w:r>
      <w:r w:rsidR="00C73153">
        <w:rPr>
          <w:rFonts w:ascii="Arial" w:hAnsi="Arial"/>
        </w:rPr>
        <w:t xml:space="preserve">Completo - </w:t>
      </w:r>
      <w:proofErr w:type="spellStart"/>
      <w:r>
        <w:rPr>
          <w:rFonts w:ascii="Arial" w:hAnsi="Arial"/>
        </w:rPr>
        <w:t>Unigranrio</w:t>
      </w:r>
      <w:proofErr w:type="spellEnd"/>
      <w:r>
        <w:rPr>
          <w:rFonts w:ascii="Arial" w:hAnsi="Arial"/>
        </w:rPr>
        <w:t>)</w:t>
      </w:r>
    </w:p>
    <w:p w:rsidR="00102F59" w:rsidRDefault="00102F59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Curso </w:t>
      </w:r>
      <w:proofErr w:type="spellStart"/>
      <w:r>
        <w:rPr>
          <w:rFonts w:ascii="Arial" w:hAnsi="Arial"/>
        </w:rPr>
        <w:t>Webdeveloper</w:t>
      </w:r>
      <w:proofErr w:type="spellEnd"/>
      <w:r>
        <w:rPr>
          <w:rFonts w:ascii="Arial" w:hAnsi="Arial"/>
        </w:rPr>
        <w:t xml:space="preserve"> Java 2017 (Cursando – </w:t>
      </w:r>
      <w:proofErr w:type="spellStart"/>
      <w:r>
        <w:rPr>
          <w:rFonts w:ascii="Arial" w:hAnsi="Arial"/>
        </w:rPr>
        <w:t>Coti</w:t>
      </w:r>
      <w:proofErr w:type="spellEnd"/>
      <w:r>
        <w:rPr>
          <w:rFonts w:ascii="Arial" w:hAnsi="Arial"/>
        </w:rPr>
        <w:t>)</w:t>
      </w:r>
    </w:p>
    <w:p w:rsidR="00F4314E" w:rsidRDefault="00F4314E">
      <w:pPr>
        <w:rPr>
          <w:rFonts w:ascii="Arial" w:hAnsi="Arial"/>
        </w:rPr>
      </w:pPr>
    </w:p>
    <w:p w:rsidR="00F4314E" w:rsidRDefault="00EA50E2">
      <w:pPr>
        <w:shd w:val="clear" w:color="auto" w:fill="C0C0C0"/>
        <w:rPr>
          <w:rFonts w:ascii="Arial" w:hAnsi="Arial"/>
        </w:rPr>
      </w:pPr>
      <w:r>
        <w:rPr>
          <w:rFonts w:ascii="Arial" w:hAnsi="Arial"/>
          <w:b/>
          <w:bCs/>
        </w:rPr>
        <w:t>IDIOMAS</w:t>
      </w:r>
    </w:p>
    <w:p w:rsidR="00F4314E" w:rsidRDefault="00F4314E">
      <w:pPr>
        <w:rPr>
          <w:rFonts w:ascii="Arial" w:hAnsi="Arial"/>
        </w:rPr>
      </w:pPr>
    </w:p>
    <w:p w:rsidR="00F4314E" w:rsidRDefault="00EA50E2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Inglês</w:t>
      </w:r>
    </w:p>
    <w:p w:rsidR="00F4314E" w:rsidRDefault="00F4314E">
      <w:pPr>
        <w:rPr>
          <w:rFonts w:ascii="Arial" w:hAnsi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6"/>
        <w:gridCol w:w="1639"/>
        <w:gridCol w:w="2613"/>
        <w:gridCol w:w="2126"/>
      </w:tblGrid>
      <w:tr w:rsidR="00F4314E" w:rsidTr="00A7634C">
        <w:trPr>
          <w:trHeight w:val="235"/>
        </w:trPr>
        <w:tc>
          <w:tcPr>
            <w:tcW w:w="2126" w:type="dxa"/>
            <w:shd w:val="clear" w:color="auto" w:fill="auto"/>
          </w:tcPr>
          <w:p w:rsidR="00F4314E" w:rsidRDefault="00F4314E">
            <w:pPr>
              <w:pStyle w:val="Contedodatabela"/>
              <w:rPr>
                <w:rFonts w:ascii="Arial" w:hAnsi="Arial"/>
              </w:rPr>
            </w:pPr>
          </w:p>
        </w:tc>
        <w:tc>
          <w:tcPr>
            <w:tcW w:w="1639" w:type="dxa"/>
            <w:shd w:val="clear" w:color="auto" w:fill="auto"/>
          </w:tcPr>
          <w:p w:rsidR="00F4314E" w:rsidRDefault="00EA50E2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BEM</w:t>
            </w:r>
          </w:p>
        </w:tc>
        <w:tc>
          <w:tcPr>
            <w:tcW w:w="2613" w:type="dxa"/>
            <w:shd w:val="clear" w:color="auto" w:fill="auto"/>
          </w:tcPr>
          <w:p w:rsidR="00F4314E" w:rsidRDefault="00EA50E2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RAZOAVELMENTE</w:t>
            </w:r>
          </w:p>
        </w:tc>
        <w:tc>
          <w:tcPr>
            <w:tcW w:w="2126" w:type="dxa"/>
            <w:shd w:val="clear" w:color="auto" w:fill="auto"/>
          </w:tcPr>
          <w:p w:rsidR="00F4314E" w:rsidRDefault="00EA50E2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POUCO</w:t>
            </w:r>
          </w:p>
        </w:tc>
      </w:tr>
      <w:tr w:rsidR="00F4314E" w:rsidTr="00A7634C">
        <w:trPr>
          <w:trHeight w:val="248"/>
        </w:trPr>
        <w:tc>
          <w:tcPr>
            <w:tcW w:w="2126" w:type="dxa"/>
            <w:shd w:val="clear" w:color="auto" w:fill="auto"/>
          </w:tcPr>
          <w:p w:rsidR="00F4314E" w:rsidRDefault="00EA50E2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FALA</w:t>
            </w:r>
          </w:p>
        </w:tc>
        <w:tc>
          <w:tcPr>
            <w:tcW w:w="1639" w:type="dxa"/>
            <w:shd w:val="clear" w:color="auto" w:fill="auto"/>
          </w:tcPr>
          <w:p w:rsidR="00F4314E" w:rsidRDefault="00F4314E">
            <w:pPr>
              <w:pStyle w:val="Contedodatabela"/>
              <w:rPr>
                <w:rFonts w:ascii="Arial" w:hAnsi="Arial"/>
              </w:rPr>
            </w:pPr>
          </w:p>
        </w:tc>
        <w:tc>
          <w:tcPr>
            <w:tcW w:w="2613" w:type="dxa"/>
            <w:shd w:val="clear" w:color="auto" w:fill="auto"/>
          </w:tcPr>
          <w:p w:rsidR="00F4314E" w:rsidRDefault="00EA50E2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2126" w:type="dxa"/>
            <w:shd w:val="clear" w:color="auto" w:fill="auto"/>
          </w:tcPr>
          <w:p w:rsidR="00F4314E" w:rsidRDefault="00F4314E">
            <w:pPr>
              <w:pStyle w:val="Contedodatabela"/>
              <w:rPr>
                <w:rFonts w:ascii="Arial" w:hAnsi="Arial"/>
              </w:rPr>
            </w:pPr>
          </w:p>
        </w:tc>
      </w:tr>
      <w:tr w:rsidR="00F4314E" w:rsidTr="00A7634C">
        <w:trPr>
          <w:trHeight w:val="235"/>
        </w:trPr>
        <w:tc>
          <w:tcPr>
            <w:tcW w:w="2126" w:type="dxa"/>
            <w:shd w:val="clear" w:color="auto" w:fill="auto"/>
          </w:tcPr>
          <w:p w:rsidR="00F4314E" w:rsidRDefault="00EA50E2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LÊ</w:t>
            </w:r>
          </w:p>
        </w:tc>
        <w:tc>
          <w:tcPr>
            <w:tcW w:w="1639" w:type="dxa"/>
            <w:shd w:val="clear" w:color="auto" w:fill="auto"/>
          </w:tcPr>
          <w:p w:rsidR="00F4314E" w:rsidRDefault="00F4314E">
            <w:pPr>
              <w:pStyle w:val="Contedodatabela"/>
              <w:rPr>
                <w:rFonts w:ascii="Arial" w:hAnsi="Arial"/>
              </w:rPr>
            </w:pPr>
          </w:p>
        </w:tc>
        <w:tc>
          <w:tcPr>
            <w:tcW w:w="2613" w:type="dxa"/>
            <w:shd w:val="clear" w:color="auto" w:fill="auto"/>
          </w:tcPr>
          <w:p w:rsidR="00F4314E" w:rsidRDefault="00EA50E2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2126" w:type="dxa"/>
            <w:shd w:val="clear" w:color="auto" w:fill="auto"/>
          </w:tcPr>
          <w:p w:rsidR="00F4314E" w:rsidRDefault="00F4314E">
            <w:pPr>
              <w:pStyle w:val="Contedodatabela"/>
              <w:rPr>
                <w:rFonts w:ascii="Arial" w:hAnsi="Arial"/>
              </w:rPr>
            </w:pPr>
          </w:p>
        </w:tc>
      </w:tr>
      <w:tr w:rsidR="00F4314E" w:rsidTr="00A7634C">
        <w:trPr>
          <w:trHeight w:val="248"/>
        </w:trPr>
        <w:tc>
          <w:tcPr>
            <w:tcW w:w="2126" w:type="dxa"/>
            <w:shd w:val="clear" w:color="auto" w:fill="auto"/>
          </w:tcPr>
          <w:p w:rsidR="00F4314E" w:rsidRDefault="00EA50E2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COMPREENDE</w:t>
            </w:r>
          </w:p>
        </w:tc>
        <w:tc>
          <w:tcPr>
            <w:tcW w:w="1639" w:type="dxa"/>
            <w:shd w:val="clear" w:color="auto" w:fill="auto"/>
          </w:tcPr>
          <w:p w:rsidR="00F4314E" w:rsidRDefault="00F4314E">
            <w:pPr>
              <w:pStyle w:val="Contedodatabela"/>
              <w:rPr>
                <w:rFonts w:ascii="Arial" w:hAnsi="Arial"/>
              </w:rPr>
            </w:pPr>
          </w:p>
        </w:tc>
        <w:tc>
          <w:tcPr>
            <w:tcW w:w="2613" w:type="dxa"/>
            <w:shd w:val="clear" w:color="auto" w:fill="auto"/>
          </w:tcPr>
          <w:p w:rsidR="00F4314E" w:rsidRDefault="00EA50E2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2126" w:type="dxa"/>
            <w:shd w:val="clear" w:color="auto" w:fill="auto"/>
          </w:tcPr>
          <w:p w:rsidR="00F4314E" w:rsidRDefault="00F4314E">
            <w:pPr>
              <w:pStyle w:val="Contedodatabela"/>
              <w:rPr>
                <w:rFonts w:ascii="Arial" w:hAnsi="Arial"/>
              </w:rPr>
            </w:pPr>
          </w:p>
        </w:tc>
      </w:tr>
      <w:tr w:rsidR="00F4314E" w:rsidTr="00A7634C">
        <w:trPr>
          <w:trHeight w:val="30"/>
        </w:trPr>
        <w:tc>
          <w:tcPr>
            <w:tcW w:w="2126" w:type="dxa"/>
            <w:shd w:val="clear" w:color="auto" w:fill="auto"/>
          </w:tcPr>
          <w:p w:rsidR="00F4314E" w:rsidRDefault="00EA50E2"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ESCREVE</w:t>
            </w:r>
          </w:p>
        </w:tc>
        <w:tc>
          <w:tcPr>
            <w:tcW w:w="1639" w:type="dxa"/>
            <w:shd w:val="clear" w:color="auto" w:fill="auto"/>
          </w:tcPr>
          <w:p w:rsidR="00F4314E" w:rsidRDefault="00F4314E">
            <w:pPr>
              <w:pStyle w:val="Contedodatabela"/>
              <w:rPr>
                <w:rFonts w:ascii="Arial" w:hAnsi="Arial"/>
              </w:rPr>
            </w:pPr>
          </w:p>
        </w:tc>
        <w:tc>
          <w:tcPr>
            <w:tcW w:w="2613" w:type="dxa"/>
            <w:shd w:val="clear" w:color="auto" w:fill="auto"/>
          </w:tcPr>
          <w:p w:rsidR="00F4314E" w:rsidRDefault="00EA50E2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2126" w:type="dxa"/>
            <w:shd w:val="clear" w:color="auto" w:fill="auto"/>
          </w:tcPr>
          <w:p w:rsidR="00F4314E" w:rsidRDefault="00F4314E">
            <w:pPr>
              <w:pStyle w:val="Contedodatabela"/>
              <w:rPr>
                <w:rFonts w:ascii="Arial" w:hAnsi="Arial"/>
              </w:rPr>
            </w:pPr>
          </w:p>
        </w:tc>
      </w:tr>
    </w:tbl>
    <w:p w:rsidR="00F4314E" w:rsidRDefault="00F4314E">
      <w:pPr>
        <w:rPr>
          <w:rFonts w:ascii="Arial" w:hAnsi="Arial"/>
        </w:rPr>
      </w:pPr>
    </w:p>
    <w:p w:rsidR="00F4314E" w:rsidRDefault="00EA50E2">
      <w:pPr>
        <w:shd w:val="clear" w:color="auto" w:fill="C0C0C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CONHECIMENTOS</w:t>
      </w:r>
    </w:p>
    <w:p w:rsidR="00F4314E" w:rsidRDefault="00F4314E">
      <w:pPr>
        <w:rPr>
          <w:rFonts w:ascii="Arial" w:hAnsi="Arial"/>
          <w:b/>
          <w:bCs/>
        </w:rPr>
      </w:pPr>
    </w:p>
    <w:p w:rsidR="00F4314E" w:rsidRDefault="00EA50E2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HTML (intermediário)</w:t>
      </w:r>
    </w:p>
    <w:p w:rsidR="00F4314E" w:rsidRDefault="00EA50E2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CSS (intermediário)</w:t>
      </w:r>
    </w:p>
    <w:p w:rsidR="00F4314E" w:rsidRDefault="00EA50E2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JAVASCRIPT (</w:t>
      </w:r>
      <w:r w:rsidR="00102F59">
        <w:rPr>
          <w:rFonts w:ascii="Arial" w:hAnsi="Arial"/>
        </w:rPr>
        <w:t>intermediário</w:t>
      </w:r>
      <w:r>
        <w:rPr>
          <w:rFonts w:ascii="Arial" w:hAnsi="Arial"/>
        </w:rPr>
        <w:t>)</w:t>
      </w:r>
    </w:p>
    <w:p w:rsidR="00F4314E" w:rsidRDefault="00EA50E2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JQUERY (</w:t>
      </w:r>
      <w:r w:rsidR="00102F59">
        <w:rPr>
          <w:rFonts w:ascii="Arial" w:hAnsi="Arial"/>
        </w:rPr>
        <w:t>intermediário</w:t>
      </w:r>
      <w:r>
        <w:rPr>
          <w:rFonts w:ascii="Arial" w:hAnsi="Arial"/>
        </w:rPr>
        <w:t>)</w:t>
      </w:r>
    </w:p>
    <w:p w:rsidR="00C73153" w:rsidRDefault="00C73153" w:rsidP="00C73153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Linguagem de Programação Java (intermediário)</w:t>
      </w:r>
    </w:p>
    <w:p w:rsidR="00F4314E" w:rsidRDefault="00EA50E2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Linguagem de Programação C (intermediário)</w:t>
      </w:r>
    </w:p>
    <w:p w:rsidR="00F4314E" w:rsidRDefault="00EA50E2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Linguagem de Programação PHP (</w:t>
      </w:r>
      <w:r w:rsidR="00102F59">
        <w:rPr>
          <w:rFonts w:ascii="Arial" w:hAnsi="Arial"/>
        </w:rPr>
        <w:t>intermediário</w:t>
      </w:r>
      <w:r>
        <w:rPr>
          <w:rFonts w:ascii="Arial" w:hAnsi="Arial"/>
        </w:rPr>
        <w:t>)</w:t>
      </w:r>
    </w:p>
    <w:p w:rsidR="00F4314E" w:rsidRDefault="00EA50E2">
      <w:pPr>
        <w:numPr>
          <w:ilvl w:val="0"/>
          <w:numId w:val="2"/>
        </w:numPr>
        <w:rPr>
          <w:rFonts w:ascii="Arial" w:hAnsi="Arial"/>
        </w:rPr>
      </w:pPr>
      <w:proofErr w:type="spellStart"/>
      <w:r>
        <w:rPr>
          <w:rFonts w:ascii="Arial" w:hAnsi="Arial"/>
        </w:rPr>
        <w:t>MySql</w:t>
      </w:r>
      <w:proofErr w:type="spellEnd"/>
      <w:r>
        <w:rPr>
          <w:rFonts w:ascii="Arial" w:hAnsi="Arial"/>
        </w:rPr>
        <w:t xml:space="preserve"> (</w:t>
      </w:r>
      <w:r w:rsidR="00102F59">
        <w:rPr>
          <w:rFonts w:ascii="Arial" w:hAnsi="Arial"/>
        </w:rPr>
        <w:t>intermediário</w:t>
      </w:r>
      <w:r>
        <w:rPr>
          <w:rFonts w:ascii="Arial" w:hAnsi="Arial"/>
        </w:rPr>
        <w:t>)</w:t>
      </w:r>
    </w:p>
    <w:p w:rsidR="00102F59" w:rsidRDefault="00102F59" w:rsidP="00C73153">
      <w:pPr>
        <w:numPr>
          <w:ilvl w:val="0"/>
          <w:numId w:val="2"/>
        </w:numPr>
        <w:rPr>
          <w:rFonts w:ascii="Arial" w:hAnsi="Arial"/>
        </w:rPr>
      </w:pPr>
      <w:proofErr w:type="spellStart"/>
      <w:r w:rsidRPr="00C73153">
        <w:rPr>
          <w:rFonts w:ascii="Arial" w:hAnsi="Arial"/>
        </w:rPr>
        <w:t>Sql</w:t>
      </w:r>
      <w:proofErr w:type="spellEnd"/>
      <w:r w:rsidRPr="00C73153">
        <w:rPr>
          <w:rFonts w:ascii="Arial" w:hAnsi="Arial"/>
        </w:rPr>
        <w:t xml:space="preserve"> Server 2008 (intermediário)</w:t>
      </w:r>
    </w:p>
    <w:p w:rsidR="00A7634C" w:rsidRDefault="00A7634C" w:rsidP="00A7634C">
      <w:pPr>
        <w:rPr>
          <w:rFonts w:ascii="Arial" w:hAnsi="Arial"/>
        </w:rPr>
      </w:pPr>
    </w:p>
    <w:p w:rsidR="00A7634C" w:rsidRDefault="00A7634C" w:rsidP="00A7634C">
      <w:pPr>
        <w:shd w:val="clear" w:color="auto" w:fill="C0C0C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EXPERIÊNCIA PROFISSIONAL</w:t>
      </w:r>
    </w:p>
    <w:p w:rsidR="00A7634C" w:rsidRDefault="00A7634C" w:rsidP="00A7634C">
      <w:pPr>
        <w:rPr>
          <w:rFonts w:ascii="Arial" w:hAnsi="Arial"/>
        </w:rPr>
      </w:pPr>
    </w:p>
    <w:p w:rsidR="000D3EA6" w:rsidRDefault="000D3EA6" w:rsidP="000D3EA6">
      <w:pPr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PARVAIM SOFTWARE DE GESTÃO</w:t>
      </w:r>
    </w:p>
    <w:p w:rsidR="000D3EA6" w:rsidRDefault="00EF3B88" w:rsidP="000D3EA6">
      <w:pPr>
        <w:ind w:left="708"/>
        <w:rPr>
          <w:rFonts w:ascii="Arial" w:hAnsi="Arial"/>
        </w:rPr>
      </w:pPr>
      <w:r>
        <w:rPr>
          <w:rFonts w:ascii="Arial" w:hAnsi="Arial"/>
        </w:rPr>
        <w:t>Atuante</w:t>
      </w:r>
      <w:bookmarkStart w:id="0" w:name="_GoBack"/>
      <w:bookmarkEnd w:id="0"/>
      <w:r w:rsidR="000D3EA6">
        <w:rPr>
          <w:rFonts w:ascii="Arial" w:hAnsi="Arial"/>
        </w:rPr>
        <w:t xml:space="preserve"> desde (10/2013)</w:t>
      </w:r>
    </w:p>
    <w:p w:rsidR="000D3EA6" w:rsidRDefault="000D3EA6" w:rsidP="000D3EA6">
      <w:pPr>
        <w:ind w:left="708"/>
        <w:rPr>
          <w:rFonts w:ascii="Arial" w:hAnsi="Arial"/>
        </w:rPr>
      </w:pPr>
    </w:p>
    <w:p w:rsidR="000D3EA6" w:rsidRDefault="000D3EA6" w:rsidP="000D3EA6">
      <w:pPr>
        <w:ind w:left="708"/>
        <w:rPr>
          <w:rFonts w:ascii="Arial" w:hAnsi="Arial"/>
        </w:rPr>
      </w:pPr>
      <w:r>
        <w:rPr>
          <w:rFonts w:ascii="Arial" w:hAnsi="Arial"/>
        </w:rPr>
        <w:t xml:space="preserve">Analista de Sistemas </w:t>
      </w:r>
    </w:p>
    <w:p w:rsidR="000D3EA6" w:rsidRDefault="000D3EA6" w:rsidP="000D3EA6">
      <w:pPr>
        <w:ind w:left="708"/>
        <w:rPr>
          <w:rFonts w:ascii="Arial" w:hAnsi="Arial"/>
        </w:rPr>
      </w:pPr>
    </w:p>
    <w:p w:rsidR="000D3EA6" w:rsidRDefault="000D3EA6" w:rsidP="000D3EA6">
      <w:pPr>
        <w:ind w:left="708"/>
        <w:rPr>
          <w:rFonts w:ascii="Arial" w:hAnsi="Arial"/>
        </w:rPr>
      </w:pPr>
      <w:r>
        <w:rPr>
          <w:rFonts w:ascii="Arial" w:hAnsi="Arial"/>
        </w:rPr>
        <w:t>Cargo Atual</w:t>
      </w:r>
    </w:p>
    <w:p w:rsidR="000D3EA6" w:rsidRDefault="000D3EA6" w:rsidP="000D3EA6">
      <w:pPr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Construção de novos sistemas Web para a empresa (Controle de Atendimento, Sistema de Protocolo, Sistema de Contracheque Web)</w:t>
      </w:r>
    </w:p>
    <w:p w:rsidR="000D3EA6" w:rsidRDefault="000D3EA6" w:rsidP="000D3EA6">
      <w:pPr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Atuação nas áreas de levantamentos de requisitos até treinamento ao cliente.</w:t>
      </w:r>
    </w:p>
    <w:p w:rsidR="000D3EA6" w:rsidRDefault="000D3EA6" w:rsidP="000D3EA6">
      <w:pPr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Desenvolvimento de ferramentas de integração com os sistemas da empresa</w:t>
      </w:r>
    </w:p>
    <w:p w:rsidR="000D3EA6" w:rsidRDefault="000D3EA6" w:rsidP="000D3EA6">
      <w:pPr>
        <w:ind w:left="1428"/>
        <w:rPr>
          <w:rFonts w:ascii="Arial" w:hAnsi="Arial"/>
        </w:rPr>
      </w:pPr>
    </w:p>
    <w:p w:rsidR="000D3EA6" w:rsidRDefault="000D3EA6" w:rsidP="000D3EA6">
      <w:pPr>
        <w:ind w:left="1440"/>
        <w:rPr>
          <w:rFonts w:ascii="Arial" w:hAnsi="Arial"/>
        </w:rPr>
      </w:pPr>
    </w:p>
    <w:p w:rsidR="00A7634C" w:rsidRDefault="00A7634C" w:rsidP="00A7634C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Suporte técnico </w:t>
      </w:r>
    </w:p>
    <w:p w:rsidR="00A7634C" w:rsidRDefault="00A7634C" w:rsidP="00A7634C">
      <w:pPr>
        <w:ind w:left="720"/>
        <w:rPr>
          <w:rFonts w:ascii="Arial" w:hAnsi="Arial"/>
        </w:rPr>
      </w:pPr>
    </w:p>
    <w:p w:rsidR="000D3EA6" w:rsidRDefault="000D3EA6" w:rsidP="00A7634C">
      <w:pPr>
        <w:ind w:left="720"/>
        <w:rPr>
          <w:rFonts w:ascii="Arial" w:hAnsi="Arial"/>
        </w:rPr>
      </w:pPr>
      <w:r>
        <w:rPr>
          <w:rFonts w:ascii="Arial" w:hAnsi="Arial"/>
        </w:rPr>
        <w:t>Último cargo</w:t>
      </w:r>
    </w:p>
    <w:p w:rsidR="00A7634C" w:rsidRDefault="00A7634C" w:rsidP="00A7634C">
      <w:pPr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 xml:space="preserve">Atendimento ao cliente </w:t>
      </w:r>
    </w:p>
    <w:p w:rsidR="00A7634C" w:rsidRDefault="00A7634C" w:rsidP="00A7634C">
      <w:pPr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>Instalação e correção de problemas dos sistemas da empresa</w:t>
      </w:r>
    </w:p>
    <w:p w:rsidR="00A7634C" w:rsidRDefault="00A7634C" w:rsidP="00A7634C">
      <w:pPr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>Treinamento dos sistemas da empresa</w:t>
      </w:r>
    </w:p>
    <w:p w:rsidR="000D3EA6" w:rsidRDefault="000D3EA6" w:rsidP="000D3EA6">
      <w:pPr>
        <w:ind w:left="1440"/>
        <w:rPr>
          <w:rFonts w:ascii="Arial" w:hAnsi="Arial"/>
        </w:rPr>
      </w:pPr>
    </w:p>
    <w:p w:rsidR="00A7634C" w:rsidRDefault="00A7634C" w:rsidP="00A7634C">
      <w:pPr>
        <w:rPr>
          <w:rFonts w:ascii="Arial" w:hAnsi="Arial"/>
        </w:rPr>
      </w:pPr>
    </w:p>
    <w:sectPr w:rsidR="00A7634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6514863"/>
    <w:multiLevelType w:val="hybridMultilevel"/>
    <w:tmpl w:val="AC942A4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62BFB"/>
    <w:multiLevelType w:val="hybridMultilevel"/>
    <w:tmpl w:val="F24E1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95E12"/>
    <w:multiLevelType w:val="hybridMultilevel"/>
    <w:tmpl w:val="41BC34BE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2F59"/>
    <w:rsid w:val="000D3EA6"/>
    <w:rsid w:val="00102F59"/>
    <w:rsid w:val="00A7634C"/>
    <w:rsid w:val="00C73153"/>
    <w:rsid w:val="00EA50E2"/>
    <w:rsid w:val="00EF3B88"/>
    <w:rsid w:val="00F4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1FDD4C8C-324C-487D-867B-9FBBF6FC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Fontepargpadro1">
    <w:name w:val="Fonte parág. padrão1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Igor Barrozo Brasil</vt:lpstr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Igor Barrozo Brasil</dc:title>
  <dc:subject/>
  <dc:creator>igor</dc:creator>
  <cp:keywords/>
  <cp:lastModifiedBy>Igor Barrozo Brasil</cp:lastModifiedBy>
  <cp:revision>5</cp:revision>
  <cp:lastPrinted>2017-04-03T12:45:00Z</cp:lastPrinted>
  <dcterms:created xsi:type="dcterms:W3CDTF">2017-04-03T14:17:00Z</dcterms:created>
  <dcterms:modified xsi:type="dcterms:W3CDTF">2017-06-07T17:29:00Z</dcterms:modified>
</cp:coreProperties>
</file>